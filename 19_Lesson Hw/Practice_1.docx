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3071" w14:textId="77777777" w:rsidR="00023215" w:rsidRDefault="00023215" w:rsidP="00023215">
      <w:pPr>
        <w:rPr>
          <w:b/>
          <w:sz w:val="64"/>
          <w:szCs w:val="64"/>
          <w:u w:val="single"/>
        </w:rPr>
      </w:pPr>
      <w:bookmarkStart w:id="0" w:name="_GoBack"/>
      <w:bookmarkEnd w:id="0"/>
      <w:r w:rsidRPr="00023215">
        <w:rPr>
          <w:b/>
          <w:sz w:val="64"/>
          <w:szCs w:val="64"/>
          <w:u w:val="single"/>
        </w:rPr>
        <w:t># OUTPUT</w:t>
      </w:r>
    </w:p>
    <w:p w14:paraId="0CFC9E0C" w14:textId="1B5EE50F" w:rsidR="00023215" w:rsidRPr="00023215" w:rsidRDefault="00023215" w:rsidP="00023215">
      <w:pPr>
        <w:rPr>
          <w:b/>
          <w:sz w:val="46"/>
          <w:szCs w:val="46"/>
        </w:rPr>
      </w:pPr>
      <w:r w:rsidRPr="00023215">
        <w:rPr>
          <w:sz w:val="36"/>
          <w:szCs w:val="36"/>
        </w:rPr>
        <w:br/>
      </w:r>
      <w:r w:rsidRPr="00023215">
        <w:rPr>
          <w:b/>
          <w:sz w:val="46"/>
          <w:szCs w:val="46"/>
        </w:rPr>
        <w:t>Welcome to the Cafe!</w:t>
      </w:r>
    </w:p>
    <w:p w14:paraId="5247DDE4" w14:textId="77777777" w:rsidR="00023215" w:rsidRPr="00023215" w:rsidRDefault="00023215" w:rsidP="00023215">
      <w:pPr>
        <w:rPr>
          <w:sz w:val="36"/>
          <w:szCs w:val="36"/>
        </w:rPr>
      </w:pPr>
    </w:p>
    <w:p w14:paraId="2A186220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Menu:</w:t>
      </w:r>
    </w:p>
    <w:p w14:paraId="0479277E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Coffee (drinks): 3 $</w:t>
      </w:r>
    </w:p>
    <w:p w14:paraId="36ECB34A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Tea (drinks): 2 $</w:t>
      </w:r>
    </w:p>
    <w:p w14:paraId="31A6DF4C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Sandwich (food): 5 $</w:t>
      </w:r>
    </w:p>
    <w:p w14:paraId="69D13009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Cake (desserts): 4 $</w:t>
      </w:r>
    </w:p>
    <w:p w14:paraId="192CC9C6" w14:textId="77777777" w:rsidR="00023215" w:rsidRPr="00023215" w:rsidRDefault="00023215" w:rsidP="00023215">
      <w:pPr>
        <w:rPr>
          <w:sz w:val="36"/>
          <w:szCs w:val="36"/>
        </w:rPr>
      </w:pPr>
    </w:p>
    <w:p w14:paraId="6645781C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Enter the item you want to order or 'done' tea</w:t>
      </w:r>
    </w:p>
    <w:p w14:paraId="121DB972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Enter the quantity: 2</w:t>
      </w:r>
    </w:p>
    <w:p w14:paraId="195FF3C7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2 tea(s) added to your order.</w:t>
      </w:r>
    </w:p>
    <w:p w14:paraId="1117D6F6" w14:textId="77777777" w:rsidR="00023215" w:rsidRPr="00023215" w:rsidRDefault="00023215" w:rsidP="00023215">
      <w:pPr>
        <w:rPr>
          <w:sz w:val="36"/>
          <w:szCs w:val="36"/>
        </w:rPr>
      </w:pPr>
    </w:p>
    <w:p w14:paraId="5A9E61A6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Menu:</w:t>
      </w:r>
    </w:p>
    <w:p w14:paraId="091505AF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Coffee (drinks): 3 $</w:t>
      </w:r>
    </w:p>
    <w:p w14:paraId="0687BF07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Tea (drinks): 2 $</w:t>
      </w:r>
    </w:p>
    <w:p w14:paraId="20B828B7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Sandwich (food): 5 $</w:t>
      </w:r>
    </w:p>
    <w:p w14:paraId="53FEBEA9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Cake (desserts): 4 $</w:t>
      </w:r>
    </w:p>
    <w:p w14:paraId="6EE52C7D" w14:textId="77777777" w:rsidR="00023215" w:rsidRPr="00023215" w:rsidRDefault="00023215" w:rsidP="00023215">
      <w:pPr>
        <w:rPr>
          <w:sz w:val="36"/>
          <w:szCs w:val="36"/>
        </w:rPr>
      </w:pPr>
    </w:p>
    <w:p w14:paraId="68E8A21B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Enter the item you want to order or 'done' cake</w:t>
      </w:r>
    </w:p>
    <w:p w14:paraId="3F9FD8D3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Enter the quantity: 2</w:t>
      </w:r>
    </w:p>
    <w:p w14:paraId="724DE985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2 cake(s) added to your order.</w:t>
      </w:r>
    </w:p>
    <w:p w14:paraId="32048F79" w14:textId="77777777" w:rsidR="00023215" w:rsidRPr="00023215" w:rsidRDefault="00023215" w:rsidP="00023215">
      <w:pPr>
        <w:rPr>
          <w:sz w:val="36"/>
          <w:szCs w:val="36"/>
        </w:rPr>
      </w:pPr>
    </w:p>
    <w:p w14:paraId="7400EE0B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Menu:</w:t>
      </w:r>
    </w:p>
    <w:p w14:paraId="62B91B13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Coffee (drinks): 3 $</w:t>
      </w:r>
    </w:p>
    <w:p w14:paraId="72508423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Tea (drinks): 2 $</w:t>
      </w:r>
    </w:p>
    <w:p w14:paraId="15EA238F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Sandwich (food): 5 $</w:t>
      </w:r>
    </w:p>
    <w:p w14:paraId="5262EDB4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lastRenderedPageBreak/>
        <w:t>Cake (desserts): 4 $</w:t>
      </w:r>
    </w:p>
    <w:p w14:paraId="3845FA8B" w14:textId="77777777" w:rsidR="00023215" w:rsidRPr="00023215" w:rsidRDefault="00023215" w:rsidP="00023215">
      <w:pPr>
        <w:rPr>
          <w:sz w:val="36"/>
          <w:szCs w:val="36"/>
        </w:rPr>
      </w:pPr>
    </w:p>
    <w:p w14:paraId="6FA96C67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Enter the item you want to order or 'done' done</w:t>
      </w:r>
    </w:p>
    <w:p w14:paraId="51B09750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 xml:space="preserve">Tea x2: 4 $       </w:t>
      </w:r>
    </w:p>
    <w:p w14:paraId="7EA9C77A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 xml:space="preserve">Cake x2: 8 $      </w:t>
      </w:r>
    </w:p>
    <w:p w14:paraId="52569758" w14:textId="77777777" w:rsidR="00023215" w:rsidRPr="00023215" w:rsidRDefault="00023215" w:rsidP="00023215">
      <w:pPr>
        <w:rPr>
          <w:sz w:val="36"/>
          <w:szCs w:val="36"/>
        </w:rPr>
      </w:pPr>
    </w:p>
    <w:p w14:paraId="5EF8E6E7" w14:textId="77777777" w:rsidR="00023215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Total amount: 12 $</w:t>
      </w:r>
    </w:p>
    <w:p w14:paraId="0DBF2741" w14:textId="77777777" w:rsidR="00A9204E" w:rsidRPr="00023215" w:rsidRDefault="00023215" w:rsidP="00023215">
      <w:pPr>
        <w:rPr>
          <w:sz w:val="36"/>
          <w:szCs w:val="36"/>
        </w:rPr>
      </w:pPr>
      <w:r w:rsidRPr="00023215">
        <w:rPr>
          <w:sz w:val="36"/>
          <w:szCs w:val="36"/>
        </w:rPr>
        <w:t>Thank you for your order!</w:t>
      </w:r>
    </w:p>
    <w:sectPr w:rsidR="00A9204E" w:rsidRPr="000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15"/>
    <w:rsid w:val="00023215"/>
    <w:rsid w:val="00645252"/>
    <w:rsid w:val="006D3D74"/>
    <w:rsid w:val="0083569A"/>
    <w:rsid w:val="00A9204E"/>
    <w:rsid w:val="00D7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1E06"/>
  <w15:chartTrackingRefBased/>
  <w15:docId w15:val="{7062C3C4-FEBC-4EB2-A836-C6303CB3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701CE1-B322-45BC-9C88-B7EAD7FC9CE1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2024-10-25T12:28:00Z</dcterms:created>
  <dcterms:modified xsi:type="dcterms:W3CDTF">2025-01-25T08:50:00Z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